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6CB3" w14:textId="546611F0" w:rsidR="00C85B84" w:rsidRPr="00B9000F" w:rsidRDefault="00C85B84" w:rsidP="00B9000F">
      <w:pPr>
        <w:rPr>
          <w:rStyle w:val="Textoemverde"/>
          <w:color w:val="231F20"/>
          <w:sz w:val="22"/>
          <w:szCs w:val="14"/>
        </w:rPr>
      </w:pPr>
      <w:r w:rsidRPr="005C2B18">
        <w:rPr>
          <w:noProof/>
          <w:sz w:val="22"/>
          <w:szCs w:val="14"/>
          <w:lang w:bidi="pt-BR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7469E11D" wp14:editId="1CEE05B5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408545" cy="10674985"/>
                <wp:effectExtent l="0" t="0" r="1905" b="0"/>
                <wp:wrapNone/>
                <wp:docPr id="22" name="Grupo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8545" cy="10674985"/>
                          <a:chOff x="0" y="0"/>
                          <a:chExt cx="11670" cy="16860"/>
                        </a:xfrm>
                      </wpg:grpSpPr>
                      <wpg:grpSp>
                        <wpg:cNvPr id="23" name="Grupo 23"/>
                        <wpg:cNvGrpSpPr>
                          <a:grpSpLocks/>
                        </wpg:cNvGrpSpPr>
                        <wpg:grpSpPr bwMode="auto">
                          <a:xfrm>
                            <a:off x="6301" y="0"/>
                            <a:ext cx="5369" cy="2980"/>
                            <a:chOff x="6301" y="0"/>
                            <a:chExt cx="5369" cy="2980"/>
                          </a:xfrm>
                        </wpg:grpSpPr>
                        <wps:wsp>
                          <wps:cNvPr id="24" name="AutoForma 24"/>
                          <wps:cNvSpPr>
                            <a:spLocks/>
                          </wps:cNvSpPr>
                          <wps:spPr bwMode="auto">
                            <a:xfrm>
                              <a:off x="6301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a Livre 25"/>
                          <wps:cNvSpPr>
                            <a:spLocks/>
                          </wps:cNvSpPr>
                          <wps:spPr bwMode="auto">
                            <a:xfrm>
                              <a:off x="6892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a livre 26"/>
                          <wps:cNvSpPr>
                            <a:spLocks/>
                          </wps:cNvSpPr>
                          <wps:spPr bwMode="auto">
                            <a:xfrm>
                              <a:off x="8689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a livre 27"/>
                          <wps:cNvSpPr>
                            <a:spLocks/>
                          </wps:cNvSpPr>
                          <wps:spPr bwMode="auto">
                            <a:xfrm>
                              <a:off x="7489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a livre 28"/>
                          <wps:cNvSpPr>
                            <a:spLocks/>
                          </wps:cNvSpPr>
                          <wps:spPr bwMode="auto">
                            <a:xfrm>
                              <a:off x="9281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>
                          <a:grpSpLocks/>
                        </wpg:cNvGrpSpPr>
                        <wpg:grpSpPr bwMode="auto">
                          <a:xfrm>
                            <a:off x="0" y="13309"/>
                            <a:ext cx="3550" cy="3551"/>
                            <a:chOff x="0" y="13309"/>
                            <a:chExt cx="3550" cy="3551"/>
                          </a:xfrm>
                        </wpg:grpSpPr>
                        <wps:wsp>
                          <wps:cNvPr id="30" name="Forma livre 30"/>
                          <wps:cNvSpPr>
                            <a:spLocks/>
                          </wps:cNvSpPr>
                          <wps:spPr bwMode="auto">
                            <a:xfrm>
                              <a:off x="0" y="1330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a livre 31"/>
                          <wps:cNvSpPr>
                            <a:spLocks/>
                          </wps:cNvSpPr>
                          <wps:spPr bwMode="auto">
                            <a:xfrm>
                              <a:off x="0" y="1569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a Livre 32"/>
                          <wps:cNvSpPr>
                            <a:spLocks/>
                          </wps:cNvSpPr>
                          <wps:spPr bwMode="auto">
                            <a:xfrm>
                              <a:off x="1221" y="1569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23061" id="Grupo 22" o:spid="_x0000_s1026" alt="&quot;&quot;" style="position:absolute;margin-left:-36pt;margin-top:-1in;width:583.35pt;height:840.55pt;z-index:-251648000" coordsize="11670,1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">
                <v:group id="Grupo 23" o:spid="_x0000_s1027" style="position:absolute;left:6301;width:5369;height:2980" coordorigin="6301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Forma 24" o:spid="_x0000_s1028" style="position:absolute;left:6301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vre 25" o:spid="_x0000_s1029" style="position:absolute;left:6892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orma livre 26" o:spid="_x0000_s1030" style="position:absolute;left:8689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orma livre 27" o:spid="_x0000_s1031" style="position:absolute;left:7489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orma livre 28" o:spid="_x0000_s1032" style="position:absolute;left:9281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upo 29" o:spid="_x0000_s1033" style="position:absolute;top:13309;width:3550;height:3551" coordorigin=",13309" coordsize="3550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a livre 30" o:spid="_x0000_s1034" style="position:absolute;top:1330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orma livre 31" o:spid="_x0000_s1035" style="position:absolute;top:1569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orma Livre 32" o:spid="_x0000_s1036" style="position:absolute;left:1221;top:1569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6"/>
        <w:gridCol w:w="1040"/>
        <w:gridCol w:w="1788"/>
        <w:gridCol w:w="1038"/>
        <w:gridCol w:w="1786"/>
        <w:gridCol w:w="3039"/>
        <w:gridCol w:w="6"/>
        <w:gridCol w:w="8"/>
      </w:tblGrid>
      <w:tr w:rsidR="00702223" w:rsidRPr="005C2B18" w14:paraId="7767F7AA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7DBDDA2D" w14:textId="4470FA7E" w:rsidR="00063B01" w:rsidRPr="00063B01" w:rsidRDefault="00B9000F" w:rsidP="00063B01">
            <w:pPr>
              <w:pStyle w:val="Ttulo"/>
              <w:rPr>
                <w:lang w:bidi="pt-BR"/>
              </w:rPr>
            </w:pPr>
            <w:r>
              <w:rPr>
                <w:lang w:bidi="pt-BR"/>
              </w:rPr>
              <w:t xml:space="preserve">Mapa de Salas – 1 </w:t>
            </w:r>
          </w:p>
        </w:tc>
      </w:tr>
      <w:tr w:rsidR="00702223" w:rsidRPr="005C2B18" w14:paraId="342BFB5D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6A9536C2" w14:textId="77777777" w:rsidR="00702223" w:rsidRPr="005C2B18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79629002" w14:textId="77777777" w:rsidR="00702223" w:rsidRPr="005C2B18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553B8D45" w14:textId="77777777" w:rsidR="00702223" w:rsidRPr="005C2B18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68A7634F" w14:textId="77777777" w:rsidR="00702223" w:rsidRPr="005C2B18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7899C655" w14:textId="77777777" w:rsidR="00702223" w:rsidRPr="005C2B18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3E5A95A7" w14:textId="77777777" w:rsidR="00702223" w:rsidRPr="005C2B18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:rsidRPr="005C2B18" w14:paraId="6B35B7FD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1656F482" w14:textId="3D4685D2" w:rsidR="000342D8" w:rsidRPr="005C2B18" w:rsidRDefault="00164AC7" w:rsidP="00063B01">
            <w:pPr>
              <w:pStyle w:val="Objetivo"/>
              <w:ind w:left="0"/>
              <w:jc w:val="both"/>
              <w:rPr>
                <w:rStyle w:val="Textoemverde"/>
              </w:rPr>
            </w:pPr>
            <w:r>
              <w:rPr>
                <w:rStyle w:val="Textoemverde"/>
                <w:lang w:bidi="pt-BR"/>
              </w:rPr>
              <w:t>A</w:t>
            </w:r>
            <w:r>
              <w:rPr>
                <w:rStyle w:val="Textoemverde"/>
              </w:rPr>
              <w:t xml:space="preserve"> ideia principal do projeto de mapa de salas é otimizar o processo de armazenamento e agendamento de salas do Senac. A ideia é realizar uma interface como uma agenda com filtros. O operador do apoio terá a oportunidade de filtrar a sala pelo dia, período e tipo.</w:t>
            </w:r>
          </w:p>
          <w:p w14:paraId="0717F173" w14:textId="77777777" w:rsidR="00CC77D2" w:rsidRDefault="00164AC7" w:rsidP="00D87FF8">
            <w:pPr>
              <w:pStyle w:val="Objetivo"/>
              <w:jc w:val="both"/>
              <w:rPr>
                <w:rStyle w:val="Textoemverde"/>
                <w:lang w:bidi="pt-BR"/>
              </w:rPr>
            </w:pPr>
            <w:r>
              <w:rPr>
                <w:rStyle w:val="Textoemverde"/>
                <w:lang w:bidi="pt-BR"/>
              </w:rPr>
              <w:t xml:space="preserve">A ideia é que, basicamente, todos os que chegam para realizar um agendamento que não seja interno; ou seja, não seja dos cursos do Senac, geralmente buscam uma sala pela data, hora e </w:t>
            </w:r>
            <w:r w:rsidR="00D87FF8">
              <w:rPr>
                <w:rStyle w:val="Textoemverde"/>
                <w:lang w:bidi="pt-BR"/>
              </w:rPr>
              <w:t xml:space="preserve">como ela é e se ela comporta a reunião que será feita. </w:t>
            </w:r>
          </w:p>
          <w:p w14:paraId="1B9D132D" w14:textId="77777777" w:rsidR="00D87FF8" w:rsidRDefault="00D87FF8" w:rsidP="00D87FF8">
            <w:pPr>
              <w:pStyle w:val="Objetivo"/>
              <w:jc w:val="both"/>
              <w:rPr>
                <w:rStyle w:val="Textoemverde"/>
              </w:rPr>
            </w:pPr>
            <w:r>
              <w:rPr>
                <w:rStyle w:val="Textoemverde"/>
              </w:rPr>
              <w:t xml:space="preserve">Com esse projeto o operador do apoio poderá abrir uma tela e, ordenadamente, escolher primeiro entre os dias disponíveis do ano, posteriormente o período a qual se encontra o horário e por fim qual o tipo desejado da sala. Então mostrar-se-á as salas disponíveis, possibilitando que o operador do apoio possa ou não realizar o agendamento. </w:t>
            </w:r>
          </w:p>
          <w:p w14:paraId="44746C3E" w14:textId="77777777" w:rsidR="00D87FF8" w:rsidRDefault="00D87FF8" w:rsidP="00D87FF8">
            <w:pPr>
              <w:pStyle w:val="Objetivo"/>
              <w:jc w:val="both"/>
              <w:rPr>
                <w:rStyle w:val="Textoemverde"/>
              </w:rPr>
            </w:pPr>
            <w:r>
              <w:rPr>
                <w:rStyle w:val="Textoemverde"/>
              </w:rPr>
              <w:t>Lembra-se que como as situações são várias o operador não precisa justificar uma alternativa do filtro e pode deixar com todas as opções, por exemplo, supondo que não se tenha uma hora definida o operador pode colocar apenas o dia e o tipo da sala</w:t>
            </w:r>
          </w:p>
          <w:p w14:paraId="20EECAE9" w14:textId="373D445D" w:rsidR="00D87FF8" w:rsidRPr="005C2B18" w:rsidRDefault="00D87FF8" w:rsidP="000342D8">
            <w:pPr>
              <w:pStyle w:val="Objetivo"/>
              <w:rPr>
                <w:rStyle w:val="Textoemverde"/>
              </w:rPr>
            </w:pPr>
          </w:p>
        </w:tc>
        <w:tc>
          <w:tcPr>
            <w:tcW w:w="495" w:type="pct"/>
          </w:tcPr>
          <w:p w14:paraId="03EB2284" w14:textId="77777777" w:rsidR="00CC77D2" w:rsidRPr="005C2B18" w:rsidRDefault="00CC77D2" w:rsidP="00C85B84"/>
        </w:tc>
        <w:tc>
          <w:tcPr>
            <w:tcW w:w="2305" w:type="pct"/>
            <w:gridSpan w:val="3"/>
            <w:vMerge w:val="restart"/>
          </w:tcPr>
          <w:p w14:paraId="3ADF48C1" w14:textId="77777777" w:rsidR="0020281C" w:rsidRDefault="0020281C" w:rsidP="00702223">
            <w:pPr>
              <w:pStyle w:val="Cargoeformao"/>
              <w:rPr>
                <w:rStyle w:val="Textoemverde"/>
              </w:rPr>
            </w:pPr>
          </w:p>
          <w:p w14:paraId="52CF6407" w14:textId="40C0ADFB" w:rsidR="00CC77D2" w:rsidRPr="005C2B18" w:rsidRDefault="00B9000F" w:rsidP="00D158AA">
            <w:pPr>
              <w:pStyle w:val="Cargoeformao"/>
              <w:jc w:val="both"/>
              <w:rPr>
                <w:rStyle w:val="Textoemverde"/>
              </w:rPr>
            </w:pPr>
            <w:r>
              <w:rPr>
                <w:rStyle w:val="Textoemverde"/>
              </w:rPr>
              <w:t>Portifólio</w:t>
            </w:r>
          </w:p>
          <w:p w14:paraId="793D4146" w14:textId="7A814723" w:rsidR="00CC77D2" w:rsidRPr="005C2B18" w:rsidRDefault="00B9000F" w:rsidP="00D158AA">
            <w:pPr>
              <w:pStyle w:val="Empresa"/>
              <w:jc w:val="both"/>
              <w:rPr>
                <w:rStyle w:val="Textoemverde"/>
                <w:color w:val="231F20"/>
              </w:rPr>
            </w:pPr>
            <w:r>
              <w:rPr>
                <w:rStyle w:val="Textoemverde"/>
                <w:color w:val="231F20"/>
              </w:rPr>
              <w:t>Aplicações para consulta</w:t>
            </w:r>
          </w:p>
          <w:p w14:paraId="770AB030" w14:textId="4200DE01" w:rsidR="0020281C" w:rsidRPr="00D84D50" w:rsidRDefault="00B9000F" w:rsidP="00D158AA">
            <w:pPr>
              <w:pStyle w:val="Descriodotrabalho"/>
              <w:jc w:val="both"/>
              <w:rPr>
                <w:rStyle w:val="Textoemverde"/>
                <w:color w:val="231F20"/>
                <w:lang w:bidi="pt-BR"/>
              </w:rPr>
            </w:pPr>
            <w:r>
              <w:rPr>
                <w:lang w:bidi="pt-BR"/>
              </w:rPr>
              <w:t>Para realizarmos u</w:t>
            </w:r>
            <w:r w:rsidR="00164AC7">
              <w:rPr>
                <w:lang w:bidi="pt-BR"/>
              </w:rPr>
              <w:t>m</w:t>
            </w:r>
            <w:r>
              <w:rPr>
                <w:lang w:bidi="pt-BR"/>
              </w:rPr>
              <w:t xml:space="preserve"> software que demonstre com perfeição os mapas das </w:t>
            </w:r>
            <w:r w:rsidRPr="00063B01">
              <w:rPr>
                <w:color w:val="00B050"/>
                <w:lang w:bidi="pt-BR"/>
              </w:rPr>
              <w:t xml:space="preserve">salas </w:t>
            </w:r>
            <w:r>
              <w:rPr>
                <w:lang w:bidi="pt-BR"/>
              </w:rPr>
              <w:t xml:space="preserve">do </w:t>
            </w:r>
            <w:r w:rsidRPr="00063B01">
              <w:rPr>
                <w:color w:val="FF0000"/>
                <w:lang w:bidi="pt-BR"/>
              </w:rPr>
              <w:t xml:space="preserve">Senac </w:t>
            </w:r>
            <w:r>
              <w:rPr>
                <w:lang w:bidi="pt-BR"/>
              </w:rPr>
              <w:t xml:space="preserve">utilizaremos o </w:t>
            </w:r>
            <w:r w:rsidRPr="00164AC7">
              <w:rPr>
                <w:highlight w:val="yellow"/>
                <w:lang w:bidi="pt-BR"/>
              </w:rPr>
              <w:t>Google Agenda</w:t>
            </w:r>
            <w:r>
              <w:rPr>
                <w:lang w:bidi="pt-BR"/>
              </w:rPr>
              <w:t xml:space="preserve"> como fonte de inspiração.</w:t>
            </w:r>
            <w:r w:rsidR="00164AC7">
              <w:rPr>
                <w:lang w:bidi="pt-BR"/>
              </w:rPr>
              <w:t xml:space="preserve"> Além dele utilizaremos também uma documentação de um </w:t>
            </w:r>
            <w:proofErr w:type="spellStart"/>
            <w:r w:rsidR="00950364" w:rsidRPr="00950364">
              <w:rPr>
                <w:highlight w:val="yellow"/>
                <w:lang w:bidi="pt-BR"/>
              </w:rPr>
              <w:t>P</w:t>
            </w:r>
            <w:r w:rsidR="00164AC7" w:rsidRPr="00950364">
              <w:rPr>
                <w:highlight w:val="yellow"/>
                <w:lang w:bidi="pt-BR"/>
              </w:rPr>
              <w:t>ms</w:t>
            </w:r>
            <w:proofErr w:type="spellEnd"/>
            <w:r w:rsidR="00164AC7" w:rsidRPr="00950364">
              <w:rPr>
                <w:highlight w:val="yellow"/>
                <w:lang w:bidi="pt-BR"/>
              </w:rPr>
              <w:t xml:space="preserve"> de hotel</w:t>
            </w:r>
            <w:r w:rsidR="00164AC7">
              <w:rPr>
                <w:lang w:bidi="pt-BR"/>
              </w:rPr>
              <w:t xml:space="preserve"> com a mesma funcionalidade que queremos implementar no projeto.</w:t>
            </w:r>
          </w:p>
          <w:p w14:paraId="703481E8" w14:textId="579A8358" w:rsidR="00CC77D2" w:rsidRPr="005C2B18" w:rsidRDefault="008E2F9E" w:rsidP="00D158AA">
            <w:pPr>
              <w:pStyle w:val="Cargoeformao"/>
              <w:jc w:val="both"/>
              <w:rPr>
                <w:rStyle w:val="Textoemverde"/>
              </w:rPr>
            </w:pPr>
            <w:r>
              <w:rPr>
                <w:rStyle w:val="Textoemverde"/>
              </w:rPr>
              <w:t>Problemática Apresentada</w:t>
            </w:r>
          </w:p>
          <w:p w14:paraId="2968A070" w14:textId="39B5A4C8" w:rsidR="00CC77D2" w:rsidRPr="005C2B18" w:rsidRDefault="00950364" w:rsidP="00D158AA">
            <w:pPr>
              <w:pStyle w:val="Empresa"/>
              <w:jc w:val="both"/>
              <w:rPr>
                <w:rStyle w:val="Textoemverde"/>
                <w:color w:val="231F20"/>
              </w:rPr>
            </w:pPr>
            <w:r>
              <w:rPr>
                <w:rStyle w:val="Textoemverde"/>
                <w:color w:val="231F20"/>
                <w:lang w:bidi="pt-BR"/>
              </w:rPr>
              <w:t>Q</w:t>
            </w:r>
            <w:r>
              <w:rPr>
                <w:rStyle w:val="Textoemverde"/>
                <w:color w:val="231F20"/>
              </w:rPr>
              <w:t xml:space="preserve">uais os problemas observados </w:t>
            </w:r>
          </w:p>
          <w:p w14:paraId="61B89001" w14:textId="77777777" w:rsidR="00D158AA" w:rsidRDefault="00950364" w:rsidP="00D158AA">
            <w:pPr>
              <w:pStyle w:val="Descriodotrabalho"/>
              <w:jc w:val="both"/>
            </w:pPr>
            <w:r>
              <w:t xml:space="preserve">Os problemas que foram debatidos e apresentados giraram em torno da dificuldade apresentada em manejar os dados </w:t>
            </w:r>
            <w:r w:rsidR="00AB6A4F">
              <w:t xml:space="preserve">das </w:t>
            </w:r>
            <w:r w:rsidR="00AB6A4F" w:rsidRPr="00063B01">
              <w:rPr>
                <w:color w:val="00B050"/>
              </w:rPr>
              <w:t xml:space="preserve">salas </w:t>
            </w:r>
            <w:r w:rsidR="00AB6A4F">
              <w:t xml:space="preserve">que são apresentados em um </w:t>
            </w:r>
            <w:r w:rsidR="00AB6A4F" w:rsidRPr="00063B01">
              <w:rPr>
                <w:color w:val="FF0000"/>
              </w:rPr>
              <w:t xml:space="preserve">Excel </w:t>
            </w:r>
            <w:r w:rsidR="00AB6A4F">
              <w:t>extremamente complexo.</w:t>
            </w:r>
          </w:p>
          <w:p w14:paraId="1AA572E2" w14:textId="09501EC1" w:rsidR="0020281C" w:rsidRPr="00D84D50" w:rsidRDefault="00AB6A4F" w:rsidP="00D158AA">
            <w:pPr>
              <w:pStyle w:val="Descriodotrabalho"/>
              <w:jc w:val="both"/>
              <w:rPr>
                <w:rStyle w:val="Textoemverde"/>
                <w:color w:val="231F20"/>
              </w:rPr>
            </w:pPr>
            <w:r>
              <w:t xml:space="preserve">Outro problema observado é a falta de um </w:t>
            </w:r>
            <w:r w:rsidRPr="00063B01">
              <w:rPr>
                <w:color w:val="FF0000"/>
              </w:rPr>
              <w:t>filtro</w:t>
            </w:r>
            <w:r>
              <w:t xml:space="preserve">, se há um agendamento para uma reunião ou um uso de uma </w:t>
            </w:r>
            <w:r w:rsidRPr="00063B01">
              <w:rPr>
                <w:color w:val="00B050"/>
              </w:rPr>
              <w:t xml:space="preserve">sala </w:t>
            </w:r>
            <w:r>
              <w:t xml:space="preserve">qualquer. O operador do </w:t>
            </w:r>
            <w:r w:rsidRPr="0095424B">
              <w:rPr>
                <w:color w:val="7030A0"/>
              </w:rPr>
              <w:t xml:space="preserve">apoio </w:t>
            </w:r>
            <w:r>
              <w:t xml:space="preserve">precisa ver manualmente todas as </w:t>
            </w:r>
            <w:r w:rsidRPr="00063B01">
              <w:rPr>
                <w:color w:val="00B050"/>
              </w:rPr>
              <w:t xml:space="preserve">salas </w:t>
            </w:r>
            <w:r>
              <w:t>existentes para checar se há um horário disponível.</w:t>
            </w:r>
          </w:p>
          <w:p w14:paraId="0CAF4A14" w14:textId="6C79AEEF" w:rsidR="00CC77D2" w:rsidRPr="005C2B18" w:rsidRDefault="00AB6A4F" w:rsidP="00D158AA">
            <w:pPr>
              <w:pStyle w:val="Cargoeformao"/>
              <w:jc w:val="both"/>
              <w:rPr>
                <w:rStyle w:val="Textoemverde"/>
              </w:rPr>
            </w:pPr>
            <w:r>
              <w:rPr>
                <w:rStyle w:val="Textoemverde"/>
                <w:lang w:bidi="pt-BR"/>
              </w:rPr>
              <w:t xml:space="preserve">Resolução Devolvida </w:t>
            </w:r>
          </w:p>
          <w:p w14:paraId="3BB9920B" w14:textId="40CC5AFF" w:rsidR="00CC77D2" w:rsidRPr="005C2B18" w:rsidRDefault="00AB6A4F" w:rsidP="00D158AA">
            <w:pPr>
              <w:pStyle w:val="Empresa"/>
              <w:jc w:val="both"/>
              <w:rPr>
                <w:rStyle w:val="Textoemverde"/>
                <w:color w:val="231F20"/>
              </w:rPr>
            </w:pPr>
            <w:r>
              <w:rPr>
                <w:rStyle w:val="Textoemverde"/>
                <w:color w:val="231F20"/>
                <w:lang w:bidi="pt-BR"/>
              </w:rPr>
              <w:t>Quais serão as medidas tomadas</w:t>
            </w:r>
          </w:p>
          <w:p w14:paraId="27C8CF6B" w14:textId="77777777" w:rsidR="00CC77D2" w:rsidRDefault="00AB6A4F" w:rsidP="00D158AA">
            <w:pPr>
              <w:pStyle w:val="Descriodotrabalho"/>
              <w:jc w:val="both"/>
            </w:pPr>
            <w:r>
              <w:rPr>
                <w:lang w:bidi="pt-BR"/>
              </w:rPr>
              <w:t>C</w:t>
            </w:r>
            <w:r>
              <w:t xml:space="preserve">omo foi dito na </w:t>
            </w:r>
            <w:r w:rsidRPr="00AB6A4F">
              <w:rPr>
                <w:i/>
                <w:iCs/>
              </w:rPr>
              <w:t>problemática apresentada</w:t>
            </w:r>
            <w:r>
              <w:t xml:space="preserve"> é visto que o grande problema, realmente, é a falta de um possível filtro q</w:t>
            </w:r>
            <w:r w:rsidR="00D84D50">
              <w:t xml:space="preserve">ue auxilie o operador do </w:t>
            </w:r>
            <w:r w:rsidR="00D84D50" w:rsidRPr="0095424B">
              <w:rPr>
                <w:color w:val="7030A0"/>
              </w:rPr>
              <w:t xml:space="preserve">apoio </w:t>
            </w:r>
            <w:r w:rsidR="00D84D50">
              <w:t xml:space="preserve">a buscar as </w:t>
            </w:r>
            <w:r w:rsidR="00D84D50" w:rsidRPr="00063B01">
              <w:rPr>
                <w:color w:val="00B050"/>
              </w:rPr>
              <w:t>salas</w:t>
            </w:r>
            <w:r w:rsidR="00D84D50">
              <w:t xml:space="preserve">. Os problemas não estão no </w:t>
            </w:r>
            <w:r w:rsidR="00D84D50" w:rsidRPr="00063B01">
              <w:rPr>
                <w:color w:val="FF0000"/>
              </w:rPr>
              <w:t xml:space="preserve">agendamento </w:t>
            </w:r>
            <w:r w:rsidR="00D84D50">
              <w:t>em si e sim, apenas no processo de achar um horário ideal.</w:t>
            </w:r>
          </w:p>
          <w:p w14:paraId="13B6822F" w14:textId="77777777" w:rsidR="00D84D50" w:rsidRDefault="00D84D50" w:rsidP="00D158AA">
            <w:pPr>
              <w:pStyle w:val="Descriodotrabalho"/>
              <w:jc w:val="both"/>
              <w:rPr>
                <w:i/>
                <w:iCs/>
              </w:rPr>
            </w:pPr>
            <w:r>
              <w:t xml:space="preserve">A implementação do filtro visa que o operador do </w:t>
            </w:r>
            <w:r w:rsidRPr="00063B01">
              <w:rPr>
                <w:color w:val="7030A0"/>
              </w:rPr>
              <w:t xml:space="preserve">apoio </w:t>
            </w:r>
            <w:r>
              <w:t xml:space="preserve">possa ter um processo mais habilidoso e mais ágil. Quando há um possível agendamento a maioria dos casos o </w:t>
            </w:r>
            <w:r w:rsidRPr="00D84D50">
              <w:rPr>
                <w:i/>
                <w:iCs/>
              </w:rPr>
              <w:t>“usuário”</w:t>
            </w:r>
            <w:r>
              <w:t xml:space="preserve"> procura uma </w:t>
            </w:r>
            <w:r w:rsidRPr="00063B01">
              <w:rPr>
                <w:color w:val="00B050"/>
              </w:rPr>
              <w:t xml:space="preserve">sala </w:t>
            </w:r>
            <w:r>
              <w:t xml:space="preserve">pelo horário, dia e tipo. Logo, quando essas informações forem minimamente fornecidas o operador poderá achar mais rapidamente dentro das </w:t>
            </w:r>
            <w:r w:rsidRPr="00063B01">
              <w:rPr>
                <w:color w:val="00B050"/>
              </w:rPr>
              <w:t xml:space="preserve">salas </w:t>
            </w:r>
            <w:r>
              <w:t xml:space="preserve">buscadas pelo sistema uma que atenda melhor às </w:t>
            </w:r>
            <w:r w:rsidRPr="00063B01">
              <w:rPr>
                <w:color w:val="FF0000"/>
              </w:rPr>
              <w:t xml:space="preserve">expectativas </w:t>
            </w:r>
            <w:r>
              <w:t xml:space="preserve">do </w:t>
            </w:r>
            <w:r w:rsidRPr="00D84D50">
              <w:rPr>
                <w:i/>
                <w:iCs/>
              </w:rPr>
              <w:t>“usuário”</w:t>
            </w:r>
          </w:p>
          <w:p w14:paraId="5BAD0A28" w14:textId="66729DCD" w:rsidR="00D84D50" w:rsidRPr="005C2B18" w:rsidRDefault="00D84D50" w:rsidP="00D158AA">
            <w:pPr>
              <w:pStyle w:val="Cargoeformao"/>
              <w:jc w:val="both"/>
              <w:rPr>
                <w:rStyle w:val="Textoemverde"/>
              </w:rPr>
            </w:pPr>
            <w:r>
              <w:rPr>
                <w:rStyle w:val="Textoemverde"/>
                <w:lang w:bidi="pt-BR"/>
              </w:rPr>
              <w:t>Observações Gerais</w:t>
            </w:r>
          </w:p>
          <w:p w14:paraId="186B8C81" w14:textId="633AB6BE" w:rsidR="00D84D50" w:rsidRPr="005C2B18" w:rsidRDefault="00D158AA" w:rsidP="00D158AA">
            <w:pPr>
              <w:pStyle w:val="Empresa"/>
              <w:jc w:val="both"/>
              <w:rPr>
                <w:rStyle w:val="Textoemverde"/>
                <w:color w:val="231F20"/>
              </w:rPr>
            </w:pPr>
            <w:r>
              <w:rPr>
                <w:rStyle w:val="Textoemverde"/>
                <w:color w:val="231F20"/>
                <w:lang w:bidi="pt-BR"/>
              </w:rPr>
              <w:t>O</w:t>
            </w:r>
            <w:r>
              <w:rPr>
                <w:rStyle w:val="Textoemverde"/>
                <w:color w:val="231F20"/>
              </w:rPr>
              <w:t>bservações sobre a produção e demais</w:t>
            </w:r>
          </w:p>
          <w:p w14:paraId="5924935A" w14:textId="5B240E4B" w:rsidR="00D84D50" w:rsidRPr="005C2B18" w:rsidRDefault="00D158AA" w:rsidP="00D158AA">
            <w:pPr>
              <w:pStyle w:val="Descriodotrabalho"/>
              <w:jc w:val="both"/>
            </w:pPr>
            <w:r>
              <w:rPr>
                <w:lang w:bidi="pt-BR"/>
              </w:rPr>
              <w:t>Ainda não necessário (...)</w:t>
            </w:r>
          </w:p>
        </w:tc>
      </w:tr>
      <w:tr w:rsidR="00CC77D2" w:rsidRPr="005C2B18" w14:paraId="5E3F4F31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06E04C04" w14:textId="77777777" w:rsidR="00CC77D2" w:rsidRPr="005C2B18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65D0E687" w14:textId="77777777" w:rsidR="00CC77D2" w:rsidRPr="005C2B18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1A28C846" w14:textId="77777777" w:rsidR="00CC77D2" w:rsidRPr="005C2B18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997E93E" w14:textId="77777777" w:rsidR="00CC77D2" w:rsidRPr="005C2B18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43DBB1C3" w14:textId="77777777" w:rsidR="00CC77D2" w:rsidRPr="005C2B18" w:rsidRDefault="00CC77D2" w:rsidP="00702223">
            <w:pPr>
              <w:pStyle w:val="Intervalodedatas"/>
              <w:rPr>
                <w:sz w:val="6"/>
                <w:szCs w:val="6"/>
              </w:rPr>
            </w:pPr>
          </w:p>
        </w:tc>
      </w:tr>
      <w:tr w:rsidR="00CC77D2" w:rsidRPr="005C2B18" w14:paraId="1771B886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3DCE0456" w14:textId="4DC88956" w:rsidR="00CC77D2" w:rsidRPr="005C2B18" w:rsidRDefault="00D158AA" w:rsidP="00702223">
            <w:pPr>
              <w:pStyle w:val="Intervalodedatas"/>
            </w:pPr>
            <w:r>
              <w:rPr>
                <w:lang w:bidi="pt-BR"/>
              </w:rPr>
              <w:t>Julho, 06</w:t>
            </w:r>
            <w:r w:rsidR="000342D8" w:rsidRPr="005C2B18">
              <w:rPr>
                <w:lang w:bidi="pt-BR"/>
              </w:rPr>
              <w:t xml:space="preserve"> de 20</w:t>
            </w:r>
            <w:r w:rsidR="00D87FF8">
              <w:rPr>
                <w:lang w:bidi="pt-BR"/>
              </w:rPr>
              <w:t>22</w:t>
            </w:r>
          </w:p>
          <w:p w14:paraId="2389228C" w14:textId="01CBA1A4" w:rsidR="00CC77D2" w:rsidRDefault="00D87FF8" w:rsidP="009F58A6">
            <w:pPr>
              <w:pStyle w:val="Cargoeformao"/>
              <w:rPr>
                <w:rStyle w:val="Textoemverde"/>
              </w:rPr>
            </w:pPr>
            <w:r>
              <w:rPr>
                <w:rStyle w:val="Textoemverde"/>
                <w:lang w:bidi="pt-BR"/>
              </w:rPr>
              <w:t>L</w:t>
            </w:r>
            <w:r>
              <w:rPr>
                <w:rStyle w:val="Textoemverde"/>
              </w:rPr>
              <w:t>yan Morales</w:t>
            </w:r>
          </w:p>
          <w:p w14:paraId="7C04CA7F" w14:textId="4EF8E348" w:rsidR="00D87FF8" w:rsidRDefault="0020281C" w:rsidP="009F58A6">
            <w:pPr>
              <w:pStyle w:val="Cargoeformao"/>
              <w:rPr>
                <w:rStyle w:val="Textoemverde"/>
              </w:rPr>
            </w:pPr>
            <w:r>
              <w:rPr>
                <w:rStyle w:val="Textoemverde"/>
              </w:rPr>
              <w:t xml:space="preserve">Ana </w:t>
            </w:r>
            <w:r w:rsidR="00D87FF8">
              <w:rPr>
                <w:rStyle w:val="Textoemverde"/>
              </w:rPr>
              <w:t xml:space="preserve">Carolina </w:t>
            </w:r>
          </w:p>
          <w:p w14:paraId="5EFF1D63" w14:textId="78CA1577" w:rsidR="007F14E6" w:rsidRPr="005C2B18" w:rsidRDefault="0020281C" w:rsidP="0020281C">
            <w:pPr>
              <w:pStyle w:val="Cargoeformao"/>
            </w:pPr>
            <w:r>
              <w:rPr>
                <w:rStyle w:val="Textoemverde"/>
              </w:rPr>
              <w:t xml:space="preserve">Bryan Willians </w:t>
            </w:r>
          </w:p>
        </w:tc>
        <w:tc>
          <w:tcPr>
            <w:tcW w:w="1348" w:type="pct"/>
            <w:gridSpan w:val="2"/>
          </w:tcPr>
          <w:p w14:paraId="4BFB6426" w14:textId="24BB4191" w:rsidR="008E2F9E" w:rsidRDefault="008E2F9E" w:rsidP="008E2F9E">
            <w:pPr>
              <w:pStyle w:val="MarcadoresdeHabilidades"/>
            </w:pPr>
            <w:r>
              <w:rPr>
                <w:lang w:bidi="pt-BR"/>
              </w:rPr>
              <w:t>Ideia geral</w:t>
            </w:r>
            <w:r w:rsidRPr="005C2B18">
              <w:rPr>
                <w:lang w:bidi="pt-BR"/>
              </w:rPr>
              <w:t xml:space="preserve"> </w:t>
            </w:r>
          </w:p>
          <w:p w14:paraId="7C175892" w14:textId="40BDCA01" w:rsidR="000342D8" w:rsidRPr="005C2B18" w:rsidRDefault="0020281C" w:rsidP="000342D8">
            <w:pPr>
              <w:pStyle w:val="MarcadoresdeHabilidades"/>
            </w:pPr>
            <w:r>
              <w:rPr>
                <w:lang w:bidi="pt-BR"/>
              </w:rPr>
              <w:t>Portifólio</w:t>
            </w:r>
            <w:r w:rsidR="000342D8" w:rsidRPr="005C2B18">
              <w:rPr>
                <w:lang w:bidi="pt-BR"/>
              </w:rPr>
              <w:t xml:space="preserve"> </w:t>
            </w:r>
          </w:p>
          <w:p w14:paraId="75519E67" w14:textId="22F3570B" w:rsidR="000342D8" w:rsidRPr="005C2B18" w:rsidRDefault="0020281C" w:rsidP="000342D8">
            <w:pPr>
              <w:pStyle w:val="MarcadoresdeHabilidades"/>
            </w:pPr>
            <w:r>
              <w:rPr>
                <w:lang w:bidi="pt-BR"/>
              </w:rPr>
              <w:t>Problemática apresentada</w:t>
            </w:r>
            <w:r w:rsidR="000342D8" w:rsidRPr="005C2B18">
              <w:rPr>
                <w:lang w:bidi="pt-BR"/>
              </w:rPr>
              <w:t xml:space="preserve"> </w:t>
            </w:r>
          </w:p>
          <w:p w14:paraId="5736DD56" w14:textId="058D834B" w:rsidR="000342D8" w:rsidRPr="005C2B18" w:rsidRDefault="0020281C" w:rsidP="000342D8">
            <w:pPr>
              <w:pStyle w:val="MarcadoresdeHabilidades"/>
            </w:pPr>
            <w:r>
              <w:rPr>
                <w:lang w:bidi="pt-BR"/>
              </w:rPr>
              <w:t xml:space="preserve">Resolução devolvida </w:t>
            </w:r>
          </w:p>
          <w:p w14:paraId="6ED61943" w14:textId="30E896BD" w:rsidR="00CC77D2" w:rsidRPr="005C2B18" w:rsidRDefault="0020281C" w:rsidP="000342D8">
            <w:pPr>
              <w:pStyle w:val="MarcadoresdeHabilidades"/>
            </w:pPr>
            <w:r>
              <w:rPr>
                <w:lang w:bidi="pt-BR"/>
              </w:rPr>
              <w:t>Observações gerais</w:t>
            </w:r>
          </w:p>
        </w:tc>
        <w:tc>
          <w:tcPr>
            <w:tcW w:w="2305" w:type="pct"/>
            <w:gridSpan w:val="3"/>
            <w:vMerge/>
          </w:tcPr>
          <w:p w14:paraId="26940432" w14:textId="77777777" w:rsidR="00CC77D2" w:rsidRPr="005C2B18" w:rsidRDefault="00CC77D2" w:rsidP="00702223">
            <w:pPr>
              <w:pStyle w:val="Intervalodedatas"/>
            </w:pPr>
          </w:p>
        </w:tc>
      </w:tr>
    </w:tbl>
    <w:p w14:paraId="7C05EB15" w14:textId="77777777" w:rsidR="00340C75" w:rsidRPr="005C2B18" w:rsidRDefault="00340C75" w:rsidP="00F5689F">
      <w:pPr>
        <w:sectPr w:rsidR="00340C75" w:rsidRPr="005C2B18" w:rsidSect="00C64E4F">
          <w:pgSz w:w="11906" w:h="16838" w:code="9"/>
          <w:pgMar w:top="1440" w:right="734" w:bottom="288" w:left="720" w:header="720" w:footer="720" w:gutter="0"/>
          <w:cols w:space="720"/>
          <w:docGrid w:linePitch="245"/>
        </w:sectPr>
      </w:pPr>
    </w:p>
    <w:p w14:paraId="53836FEE" w14:textId="0F151D60" w:rsidR="00913A01" w:rsidRPr="00063B01" w:rsidRDefault="00913A01" w:rsidP="00F5689F">
      <w:pPr>
        <w:rPr>
          <w:sz w:val="22"/>
          <w:szCs w:val="14"/>
        </w:rPr>
      </w:pPr>
      <w:r w:rsidRPr="005C2B18">
        <w:rPr>
          <w:noProof/>
          <w:sz w:val="22"/>
          <w:szCs w:val="14"/>
          <w:lang w:bidi="pt-BR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725DA114" wp14:editId="0CF9828A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680065"/>
                <wp:effectExtent l="0" t="0" r="0" b="6985"/>
                <wp:wrapNone/>
                <wp:docPr id="59" name="Grupo 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80065"/>
                          <a:chOff x="-15" y="0"/>
                          <a:chExt cx="11953" cy="16845"/>
                        </a:xfrm>
                      </wpg:grpSpPr>
                      <wpg:grpSp>
                        <wpg:cNvPr id="60" name="Grupo 46"/>
                        <wpg:cNvGrpSpPr>
                          <a:grpSpLocks/>
                        </wpg:cNvGrpSpPr>
                        <wpg:grpSpPr bwMode="auto">
                          <a:xfrm>
                            <a:off x="6269" y="0"/>
                            <a:ext cx="5669" cy="2980"/>
                            <a:chOff x="6286" y="0"/>
                            <a:chExt cx="5669" cy="2980"/>
                          </a:xfrm>
                        </wpg:grpSpPr>
                        <wps:wsp>
                          <wps:cNvPr id="61" name="AutoForma 47"/>
                          <wps:cNvSpPr>
                            <a:spLocks/>
                          </wps:cNvSpPr>
                          <wps:spPr bwMode="auto">
                            <a:xfrm>
                              <a:off x="62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orma livre 48"/>
                          <wps:cNvSpPr>
                            <a:spLocks/>
                          </wps:cNvSpPr>
                          <wps:spPr bwMode="auto">
                            <a:xfrm>
                              <a:off x="68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orma livre 49"/>
                          <wps:cNvSpPr>
                            <a:spLocks/>
                          </wps:cNvSpPr>
                          <wps:spPr bwMode="auto">
                            <a:xfrm>
                              <a:off x="86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orma livre 50"/>
                          <wps:cNvSpPr>
                            <a:spLocks/>
                          </wps:cNvSpPr>
                          <wps:spPr bwMode="auto">
                            <a:xfrm>
                              <a:off x="74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orma livre 51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orma livre 52"/>
                          <wps:cNvSpPr>
                            <a:spLocks/>
                          </wps:cNvSpPr>
                          <wps:spPr bwMode="auto">
                            <a:xfrm>
                              <a:off x="92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upo 53"/>
                        <wpg:cNvGrpSpPr>
                          <a:grpSpLocks/>
                        </wpg:cNvGrpSpPr>
                        <wpg:grpSpPr bwMode="auto">
                          <a:xfrm>
                            <a:off x="-15" y="13294"/>
                            <a:ext cx="3551" cy="3551"/>
                            <a:chOff x="0" y="13294"/>
                            <a:chExt cx="3551" cy="3551"/>
                          </a:xfrm>
                        </wpg:grpSpPr>
                        <wps:wsp>
                          <wps:cNvPr id="68" name="Forma livre 54"/>
                          <wps:cNvSpPr>
                            <a:spLocks/>
                          </wps:cNvSpPr>
                          <wps:spPr bwMode="auto">
                            <a:xfrm>
                              <a:off x="0" y="13294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orma livre 55"/>
                          <wps:cNvSpPr>
                            <a:spLocks/>
                          </wps:cNvSpPr>
                          <wps:spPr bwMode="auto">
                            <a:xfrm>
                              <a:off x="0" y="15683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orma livre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orma livre 57"/>
                          <wps:cNvSpPr>
                            <a:spLocks/>
                          </wps:cNvSpPr>
                          <wps:spPr bwMode="auto">
                            <a:xfrm>
                              <a:off x="1221" y="15680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B96D6" id="Grupo 59" o:spid="_x0000_s1026" alt="&quot;&quot;" style="position:absolute;margin-left:-36pt;margin-top:-1in;width:597.6pt;height:840.95pt;z-index:-251646976" coordorigin="-15" coordsize="11953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">
                <v:group id="Grupo 46" o:spid="_x0000_s1027" style="position:absolute;left:6269;width:5669;height:2980" coordorigin="6286" coordsize="56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AutoForma 47" o:spid="_x0000_s1028" style="position:absolute;left:62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vre 48" o:spid="_x0000_s1029" style="position:absolute;left:68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" path="m597,l,598,1195,1792r597,-597l597,xe" fillcolor="#e06742 [3208]" stroked="f">
                    <v:path arrowok="t" o:connecttype="custom" o:connectlocs="597,1188;0,1786;1195,2980;1792,2383;597,1188" o:connectangles="0,0,0,0,0"/>
                  </v:shape>
                  <v:shape id="Forma livre 49" o:spid="_x0000_s1030" style="position:absolute;left:86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" path="m1183,l,,591,591,1183,xe" fillcolor="#4495a2 [3206]" stroked="f">
                    <v:path arrowok="t" o:connecttype="custom" o:connectlocs="1183,0;0,0;591,591;1183,0" o:connectangles="0,0,0,0"/>
                  </v:shape>
                  <v:shape id="Forma livre 50" o:spid="_x0000_s1031" style="position:absolute;left:74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" path="m598,l,597,1195,1792r597,-597l598,xe" fillcolor="#aa5881 [3207]" stroked="f">
                    <v:path arrowok="t" o:connecttype="custom" o:connectlocs="598,591;0,1188;1195,2383;1792,1786;598,591" o:connectangles="0,0,0,0,0"/>
                  </v:shape>
                  <v:shape id="Forma livre 51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  <v:path arrowok="t" o:connecttype="custom" o:connectlocs="0,591;1195,1786;0,591" o:connectangles="0,0,0"/>
                  </v:shape>
                  <v:shape id="Forma livre 52" o:spid="_x0000_s1033" style="position:absolute;left:92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" path="m1194,l,1195,1194,2389,2389,1195,1194,xe" fillcolor="#e06742 [3208]" stroked="f">
                    <v:path arrowok="t" o:connecttype="custom" o:connectlocs="1194,591;0,1786;1194,2980;2389,1786;1194,591" o:connectangles="0,0,0,0,0"/>
                  </v:shape>
                </v:group>
                <v:group id="Grupo 53" o:spid="_x0000_s1034" style="position:absolute;left:-15;top:13294;width:3551;height:3551" coordorigin=",13294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orma livre 54" o:spid="_x0000_s1035" style="position:absolute;top:13294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orma livre 55" o:spid="_x0000_s1036" style="position:absolute;top:15683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orma livre 56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orma livre 57" o:spid="_x0000_s1038" style="position:absolute;left:1221;top:15680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anchorlock/>
              </v:group>
            </w:pict>
          </mc:Fallback>
        </mc:AlternateContent>
      </w:r>
    </w:p>
    <w:sectPr w:rsidR="00913A01" w:rsidRPr="00063B01" w:rsidSect="00C64E4F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752D" w14:textId="77777777" w:rsidR="0023550F" w:rsidRDefault="0023550F" w:rsidP="00B11DD2">
      <w:pPr>
        <w:spacing w:line="240" w:lineRule="auto"/>
      </w:pPr>
      <w:r>
        <w:separator/>
      </w:r>
    </w:p>
  </w:endnote>
  <w:endnote w:type="continuationSeparator" w:id="0">
    <w:p w14:paraId="2B420FC7" w14:textId="77777777" w:rsidR="0023550F" w:rsidRDefault="0023550F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FAAB" w14:textId="77777777" w:rsidR="0023550F" w:rsidRDefault="0023550F" w:rsidP="00B11DD2">
      <w:pPr>
        <w:spacing w:line="240" w:lineRule="auto"/>
      </w:pPr>
      <w:r>
        <w:separator/>
      </w:r>
    </w:p>
  </w:footnote>
  <w:footnote w:type="continuationSeparator" w:id="0">
    <w:p w14:paraId="5AD74F76" w14:textId="77777777" w:rsidR="0023550F" w:rsidRDefault="0023550F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38271235">
    <w:abstractNumId w:val="2"/>
  </w:num>
  <w:num w:numId="2" w16cid:durableId="1883636479">
    <w:abstractNumId w:val="4"/>
  </w:num>
  <w:num w:numId="3" w16cid:durableId="1687095674">
    <w:abstractNumId w:val="3"/>
  </w:num>
  <w:num w:numId="4" w16cid:durableId="1397319738">
    <w:abstractNumId w:val="0"/>
  </w:num>
  <w:num w:numId="5" w16cid:durableId="315884933">
    <w:abstractNumId w:val="1"/>
  </w:num>
  <w:num w:numId="6" w16cid:durableId="507253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0F"/>
    <w:rsid w:val="000342D8"/>
    <w:rsid w:val="00063B01"/>
    <w:rsid w:val="000A3E8A"/>
    <w:rsid w:val="000E535B"/>
    <w:rsid w:val="00164AC7"/>
    <w:rsid w:val="001A4837"/>
    <w:rsid w:val="0020281C"/>
    <w:rsid w:val="0023550F"/>
    <w:rsid w:val="002855E2"/>
    <w:rsid w:val="00340C75"/>
    <w:rsid w:val="00385F6D"/>
    <w:rsid w:val="003E6D64"/>
    <w:rsid w:val="004D0778"/>
    <w:rsid w:val="00504D12"/>
    <w:rsid w:val="00547E34"/>
    <w:rsid w:val="00597009"/>
    <w:rsid w:val="005C2B18"/>
    <w:rsid w:val="005D49CA"/>
    <w:rsid w:val="006073AB"/>
    <w:rsid w:val="006123CC"/>
    <w:rsid w:val="006309F2"/>
    <w:rsid w:val="00702223"/>
    <w:rsid w:val="00721C3B"/>
    <w:rsid w:val="00722308"/>
    <w:rsid w:val="00730420"/>
    <w:rsid w:val="00735FE4"/>
    <w:rsid w:val="007466F4"/>
    <w:rsid w:val="00762950"/>
    <w:rsid w:val="007F14E6"/>
    <w:rsid w:val="00851431"/>
    <w:rsid w:val="008539E9"/>
    <w:rsid w:val="0086291E"/>
    <w:rsid w:val="008E2F9E"/>
    <w:rsid w:val="00913A01"/>
    <w:rsid w:val="009220BC"/>
    <w:rsid w:val="00950364"/>
    <w:rsid w:val="0095424B"/>
    <w:rsid w:val="009B7C2C"/>
    <w:rsid w:val="009E4267"/>
    <w:rsid w:val="009F58A6"/>
    <w:rsid w:val="00A635D5"/>
    <w:rsid w:val="00A82D03"/>
    <w:rsid w:val="00AB4245"/>
    <w:rsid w:val="00AB6A4F"/>
    <w:rsid w:val="00AE0078"/>
    <w:rsid w:val="00B037D4"/>
    <w:rsid w:val="00B11DD2"/>
    <w:rsid w:val="00B51D00"/>
    <w:rsid w:val="00B80EE9"/>
    <w:rsid w:val="00B84623"/>
    <w:rsid w:val="00B9000F"/>
    <w:rsid w:val="00BE191C"/>
    <w:rsid w:val="00C64E4F"/>
    <w:rsid w:val="00C67A30"/>
    <w:rsid w:val="00C764ED"/>
    <w:rsid w:val="00C8183F"/>
    <w:rsid w:val="00C83E97"/>
    <w:rsid w:val="00C85B84"/>
    <w:rsid w:val="00CC77D2"/>
    <w:rsid w:val="00CF130A"/>
    <w:rsid w:val="00D158AA"/>
    <w:rsid w:val="00D27C37"/>
    <w:rsid w:val="00D61D47"/>
    <w:rsid w:val="00D84D50"/>
    <w:rsid w:val="00D87E03"/>
    <w:rsid w:val="00D87FF8"/>
    <w:rsid w:val="00D90F77"/>
    <w:rsid w:val="00DD3177"/>
    <w:rsid w:val="00E6525B"/>
    <w:rsid w:val="00E97CB2"/>
    <w:rsid w:val="00ED6E70"/>
    <w:rsid w:val="00EF10F2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A4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val="pt-BR" w:bidi="en-US"/>
    </w:rPr>
  </w:style>
  <w:style w:type="paragraph" w:styleId="Ttulo1">
    <w:name w:val="heading 1"/>
    <w:basedOn w:val="Normal"/>
    <w:next w:val="Normal"/>
    <w:link w:val="Ttulo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6073AB"/>
    <w:pPr>
      <w:spacing w:before="40" w:line="360" w:lineRule="auto"/>
    </w:pPr>
    <w:rPr>
      <w:color w:val="auto"/>
    </w:rPr>
  </w:style>
  <w:style w:type="paragraph" w:customStyle="1" w:styleId="MarcadoresdeHabilidades">
    <w:name w:val="Marcadores de Habilidades"/>
    <w:basedOn w:val="HabilidadescomMarcadores"/>
    <w:qFormat/>
    <w:rsid w:val="00AB4245"/>
    <w:pPr>
      <w:spacing w:before="240" w:line="312" w:lineRule="auto"/>
      <w:contextualSpacing/>
    </w:pPr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tuloChar">
    <w:name w:val="Título Char"/>
    <w:basedOn w:val="Fontepargpadro"/>
    <w:link w:val="Ttulo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tulodoobjetivo">
    <w:name w:val="Título do objetivo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Intervalodedatas">
    <w:name w:val="Intervalo de datas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Cargoeformao">
    <w:name w:val="Cargo e formação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Textoemverde">
    <w:name w:val="Texto em verde"/>
    <w:uiPriority w:val="1"/>
    <w:qFormat/>
    <w:rsid w:val="009F58A6"/>
    <w:rPr>
      <w:color w:val="7CA655" w:themeColor="text2"/>
    </w:rPr>
  </w:style>
  <w:style w:type="paragraph" w:customStyle="1" w:styleId="Descriodotrabalho">
    <w:name w:val="Descrição do trabalho"/>
    <w:basedOn w:val="Normal"/>
    <w:qFormat/>
    <w:rsid w:val="009F58A6"/>
    <w:pPr>
      <w:spacing w:after="600" w:line="240" w:lineRule="auto"/>
      <w:ind w:left="14"/>
    </w:pPr>
  </w:style>
  <w:style w:type="paragraph" w:customStyle="1" w:styleId="Nomedaescola">
    <w:name w:val="Nome da escola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tivo">
    <w:name w:val="Objetivo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Textoemazul">
    <w:name w:val="Texto em azul"/>
    <w:uiPriority w:val="1"/>
    <w:qFormat/>
    <w:rsid w:val="009F58A6"/>
    <w:rPr>
      <w:color w:val="4495A2" w:themeColor="accent3"/>
    </w:rPr>
  </w:style>
  <w:style w:type="paragraph" w:customStyle="1" w:styleId="Empresa">
    <w:name w:val="Empresa"/>
    <w:basedOn w:val="Normal"/>
    <w:qFormat/>
    <w:rsid w:val="006073AB"/>
    <w:rPr>
      <w:rFonts w:asciiTheme="majorHAnsi" w:hAnsiTheme="majorHAnsi"/>
      <w:sz w:val="22"/>
    </w:rPr>
  </w:style>
  <w:style w:type="character" w:customStyle="1" w:styleId="Textoemmagenta">
    <w:name w:val="Texto em magenta"/>
    <w:uiPriority w:val="1"/>
    <w:qFormat/>
    <w:rsid w:val="006073AB"/>
    <w:rPr>
      <w:color w:val="AA5881" w:themeColor="accent4"/>
    </w:rPr>
  </w:style>
  <w:style w:type="character" w:customStyle="1" w:styleId="Textoemcinza">
    <w:name w:val="Texto em cinza"/>
    <w:uiPriority w:val="1"/>
    <w:qFormat/>
    <w:rsid w:val="006073AB"/>
    <w:rPr>
      <w:color w:val="808080" w:themeColor="background1" w:themeShade="80"/>
    </w:rPr>
  </w:style>
  <w:style w:type="paragraph" w:styleId="Cabealho">
    <w:name w:val="header"/>
    <w:basedOn w:val="Normal"/>
    <w:link w:val="Cabealho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Rodap">
    <w:name w:val="footer"/>
    <w:basedOn w:val="Normal"/>
    <w:link w:val="Rodap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an.grmorales\AppData\Local\Microsoft\Office\16.0\DTS\pt-BR%7b031DC1FF-65FB-4721-AFCB-68E09883CCE1%7d\%7bC910A704-504D-457F-89F9-DECB7EFF714A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{C910A704-504D-457F-89F9-DECB7EFF714A}tf55635225_win32.dotx</Template>
  <TotalTime>0</TotalTime>
  <Pages>2</Pages>
  <Words>447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2022-07-06T17:28:00Z</dcterms:created>
  <dcterms:modified xsi:type="dcterms:W3CDTF">2022-07-06T18:11:00Z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2021-01-28T12:09:48Z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33c9672f-61c1-4537-acb2-5af72004af95</vt:lpwstr>
  </property>
  <property fmtid="{D5CDD505-2E9C-101B-9397-08002B2CF9AE}" pid="9" name="MSIP_Label_f42aa342-8706-4288-bd11-ebb85995028c_ContentBits">
    <vt:lpwstr>0</vt:lpwstr>
  </property>
</Properties>
</file>